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7A83" w:rsidRPr="00B44A81" w:rsidRDefault="008F7A83" w:rsidP="008F7A83">
      <w:pPr>
        <w:pStyle w:val="Title"/>
        <w:rPr>
          <w:caps/>
          <w:sz w:val="16"/>
          <w:szCs w:val="16"/>
        </w:rPr>
      </w:pPr>
      <w:r w:rsidRPr="00B44A81">
        <w:rPr>
          <w:b/>
          <w:szCs w:val="26"/>
        </w:rPr>
        <w:t>Министерство образования и науки Российской Федерации</w:t>
      </w:r>
    </w:p>
    <w:p w:rsidR="008F7A83" w:rsidRPr="00B44A81" w:rsidRDefault="008F7A83" w:rsidP="008F7A83">
      <w:pPr>
        <w:pStyle w:val="Subtitle"/>
        <w:rPr>
          <w:szCs w:val="26"/>
        </w:rPr>
      </w:pPr>
      <w:r w:rsidRPr="00B44A81"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УНИВЕРСИТЕТ ИНФОРМАЦИОННЫХ ТЕХНОЛОГИЙ, 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>МЕХАНИКИ И ОПТИКИ”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</w:p>
    <w:p w:rsidR="008F7A83" w:rsidRPr="00B44A81" w:rsidRDefault="008F7A83" w:rsidP="008F7A83">
      <w:pPr>
        <w:jc w:val="center"/>
        <w:rPr>
          <w:b/>
        </w:rPr>
      </w:pPr>
      <w:r w:rsidRPr="00B44A81">
        <w:rPr>
          <w:b/>
          <w:spacing w:val="40"/>
          <w:sz w:val="32"/>
        </w:rPr>
        <w:t>ОТЗЫВ РЕЦЕНЗЕНТА</w:t>
      </w:r>
    </w:p>
    <w:p w:rsidR="008F7A83" w:rsidRPr="00B44A81" w:rsidRDefault="008F7A83" w:rsidP="008F7A83">
      <w:pPr>
        <w:jc w:val="center"/>
        <w:rPr>
          <w:b/>
        </w:rPr>
      </w:pPr>
      <w:r w:rsidRPr="00B44A81">
        <w:rPr>
          <w:b/>
        </w:rPr>
        <w:t>О  ВЫПУСКНОЙ  КВАЛИФИКАЦИОННОЙ  РАБОТЕ</w:t>
      </w:r>
    </w:p>
    <w:p w:rsidR="008F7A83" w:rsidRPr="00B44A81" w:rsidRDefault="008F7A83" w:rsidP="008F7A83">
      <w:pPr>
        <w:jc w:val="center"/>
        <w:rPr>
          <w:b/>
        </w:rPr>
      </w:pPr>
    </w:p>
    <w:p w:rsidR="00DC0A88" w:rsidRDefault="00DC0A88" w:rsidP="00DC0A88">
      <w:pPr>
        <w:jc w:val="both"/>
        <w:rPr>
          <w:sz w:val="16"/>
        </w:rPr>
      </w:pPr>
      <w:proofErr w:type="spellStart"/>
      <w:r>
        <w:rPr>
          <w:b/>
        </w:rPr>
        <w:t>Студент________________________________Группа</w:t>
      </w:r>
      <w:proofErr w:type="spellEnd"/>
      <w:r>
        <w:rPr>
          <w:b/>
        </w:rPr>
        <w:t xml:space="preserve"> </w:t>
      </w:r>
      <w:r w:rsidRPr="00333F3F">
        <w:rPr>
          <w:u w:val="single"/>
          <w:lang w:val="en-US"/>
        </w:rPr>
        <w:t>M</w:t>
      </w:r>
      <w:r w:rsidRPr="00333F3F">
        <w:rPr>
          <w:u w:val="single"/>
        </w:rPr>
        <w:t xml:space="preserve">420   </w:t>
      </w:r>
      <w:r w:rsidRPr="00333F3F">
        <w:rPr>
          <w:b/>
        </w:rPr>
        <w:t xml:space="preserve"> </w:t>
      </w:r>
      <w:r>
        <w:rPr>
          <w:b/>
        </w:rPr>
        <w:t>Кафедра</w:t>
      </w:r>
      <w:r w:rsidRPr="00333F3F">
        <w:rPr>
          <w:b/>
        </w:rPr>
        <w:t xml:space="preserve"> </w:t>
      </w:r>
      <w:r w:rsidRPr="00333F3F">
        <w:rPr>
          <w:u w:val="single"/>
        </w:rPr>
        <w:t>ИС</w:t>
      </w:r>
      <w:r>
        <w:rPr>
          <w:b/>
        </w:rPr>
        <w:t xml:space="preserve"> Факультет </w:t>
      </w:r>
      <w:proofErr w:type="spellStart"/>
      <w:r w:rsidRPr="00333F3F">
        <w:rPr>
          <w:u w:val="single"/>
        </w:rPr>
        <w:t>ИТиП</w:t>
      </w:r>
      <w:proofErr w:type="spellEnd"/>
    </w:p>
    <w:p w:rsidR="00DC0A88" w:rsidRPr="005C3CB7" w:rsidRDefault="00DC0A88" w:rsidP="00DC0A88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 (ФИО)</w:t>
      </w:r>
    </w:p>
    <w:p w:rsidR="00DC0A88" w:rsidRDefault="00DC0A88" w:rsidP="00DC0A88">
      <w:pPr>
        <w:tabs>
          <w:tab w:val="left" w:pos="4962"/>
          <w:tab w:val="left" w:pos="9923"/>
        </w:tabs>
        <w:rPr>
          <w:sz w:val="16"/>
        </w:rPr>
      </w:pPr>
      <w:r>
        <w:rPr>
          <w:b/>
        </w:rPr>
        <w:t>Квалификация</w:t>
      </w:r>
      <w:r>
        <w:t xml:space="preserve"> </w:t>
      </w:r>
      <w:r w:rsidRPr="00333F3F">
        <w:rPr>
          <w:u w:val="single"/>
        </w:rPr>
        <w:tab/>
        <w:t>Магистр</w:t>
      </w:r>
      <w:r w:rsidRPr="00333F3F">
        <w:rPr>
          <w:u w:val="single"/>
        </w:rPr>
        <w:tab/>
      </w:r>
    </w:p>
    <w:p w:rsidR="00DC0A88" w:rsidRPr="005C3CB7" w:rsidRDefault="00DC0A88" w:rsidP="00DC0A88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магистр, специалист)</w:t>
      </w:r>
    </w:p>
    <w:p w:rsidR="00DC0A88" w:rsidRDefault="00DC0A88" w:rsidP="00DC0A88">
      <w:pPr>
        <w:tabs>
          <w:tab w:val="left" w:pos="6237"/>
          <w:tab w:val="left" w:pos="9923"/>
        </w:tabs>
        <w:rPr>
          <w:b/>
        </w:rPr>
      </w:pPr>
      <w:r>
        <w:rPr>
          <w:b/>
        </w:rPr>
        <w:t xml:space="preserve">Направление подготовки (специальность) </w:t>
      </w:r>
      <w:r w:rsidRPr="00333F3F">
        <w:rPr>
          <w:u w:val="single"/>
        </w:rPr>
        <w:tab/>
        <w:t>09.04.02</w:t>
      </w:r>
      <w:r w:rsidRPr="00333F3F">
        <w:rPr>
          <w:u w:val="single"/>
        </w:rPr>
        <w:tab/>
      </w:r>
    </w:p>
    <w:p w:rsidR="00DC0A88" w:rsidRDefault="00DC0A88" w:rsidP="00DC0A88">
      <w:pPr>
        <w:tabs>
          <w:tab w:val="left" w:pos="3119"/>
          <w:tab w:val="left" w:pos="9923"/>
        </w:tabs>
        <w:rPr>
          <w:b/>
        </w:rPr>
      </w:pPr>
      <w:r>
        <w:rPr>
          <w:b/>
        </w:rPr>
        <w:t xml:space="preserve">Направленность (профиль) </w:t>
      </w:r>
      <w:r w:rsidRPr="00316C5F">
        <w:rPr>
          <w:u w:val="single"/>
          <w:lang w:eastAsia="ru-RU"/>
        </w:rPr>
        <w:tab/>
      </w:r>
      <w:r w:rsidRPr="00080954">
        <w:rPr>
          <w:u w:val="single"/>
          <w:lang w:eastAsia="ru-RU"/>
        </w:rPr>
        <w:t>"</w:t>
      </w:r>
      <w:r w:rsidRPr="00496631">
        <w:rPr>
          <w:u w:val="single"/>
          <w:lang w:eastAsia="ru-RU"/>
        </w:rPr>
        <w:t xml:space="preserve"> </w:t>
      </w:r>
      <w:r>
        <w:rPr>
          <w:u w:val="single"/>
          <w:lang w:eastAsia="ru-RU"/>
        </w:rPr>
        <w:t>Разработка корпоративных информационных систем</w:t>
      </w:r>
      <w:r w:rsidRPr="00080954">
        <w:rPr>
          <w:u w:val="single"/>
          <w:lang w:eastAsia="ru-RU"/>
        </w:rPr>
        <w:t>"</w:t>
      </w:r>
      <w:r w:rsidRPr="00316C5F">
        <w:rPr>
          <w:u w:val="single"/>
          <w:lang w:eastAsia="ru-RU"/>
        </w:rPr>
        <w:tab/>
      </w:r>
    </w:p>
    <w:p w:rsidR="008F7A83" w:rsidRPr="00B44A81" w:rsidRDefault="008F7A83" w:rsidP="00DC0A88">
      <w:pPr>
        <w:spacing w:afterLines="60" w:after="144"/>
      </w:pPr>
      <w:r w:rsidRPr="00B44A81">
        <w:rPr>
          <w:b/>
        </w:rPr>
        <w:t xml:space="preserve">Наименование </w:t>
      </w:r>
      <w:proofErr w:type="spellStart"/>
      <w:proofErr w:type="gramStart"/>
      <w:r w:rsidRPr="00B44A81">
        <w:rPr>
          <w:b/>
        </w:rPr>
        <w:t>темы:</w:t>
      </w:r>
      <w:r w:rsidRPr="00B44A81">
        <w:t>_</w:t>
      </w:r>
      <w:proofErr w:type="gramEnd"/>
      <w:r w:rsidR="00B0421D" w:rsidRPr="00B0421D">
        <w:rPr>
          <w:u w:val="single"/>
        </w:rPr>
        <w:t>Проектирование</w:t>
      </w:r>
      <w:proofErr w:type="spellEnd"/>
      <w:r w:rsidR="00B0421D" w:rsidRPr="00B0421D">
        <w:rPr>
          <w:u w:val="single"/>
        </w:rPr>
        <w:t xml:space="preserve"> и разработка интегрированного решения по консолидации ресурсов СХД серии ЕМС </w:t>
      </w:r>
      <w:r w:rsidR="00B0421D" w:rsidRPr="00B0421D">
        <w:rPr>
          <w:u w:val="single"/>
          <w:lang w:val="en-US"/>
        </w:rPr>
        <w:t>VNX</w:t>
      </w:r>
      <w:r w:rsidR="00B0421D" w:rsidRPr="00B0421D">
        <w:t xml:space="preserve"> </w:t>
      </w:r>
      <w:r w:rsidR="00B0421D">
        <w:t>________</w:t>
      </w:r>
      <w:r w:rsidR="00B0421D" w:rsidRPr="00B0421D">
        <w:t>_</w:t>
      </w:r>
      <w:r w:rsidRPr="00B44A81">
        <w:t>_________________________________</w:t>
      </w:r>
    </w:p>
    <w:p w:rsidR="008F7A83" w:rsidRPr="00B44A81" w:rsidRDefault="008F7A83" w:rsidP="00DC0A88">
      <w:pPr>
        <w:spacing w:afterLines="60" w:after="144"/>
        <w:rPr>
          <w:b/>
        </w:rPr>
      </w:pPr>
      <w:r w:rsidRPr="00B44A81">
        <w:t>__________________________________________________________________________________</w:t>
      </w:r>
    </w:p>
    <w:p w:rsidR="008F7A83" w:rsidRDefault="008F7A83" w:rsidP="00DC0A88">
      <w:pPr>
        <w:spacing w:afterLines="60" w:after="144"/>
      </w:pPr>
      <w:r w:rsidRPr="00B44A81">
        <w:rPr>
          <w:b/>
        </w:rPr>
        <w:t>Рецензент</w:t>
      </w:r>
      <w:r w:rsidRPr="008F7A83">
        <w:t>____</w:t>
      </w:r>
      <w:r w:rsidRPr="00B44A81">
        <w:t>_____________________________________________________________________</w:t>
      </w:r>
    </w:p>
    <w:p w:rsidR="00B0421D" w:rsidRPr="00B0421D" w:rsidRDefault="00B0421D" w:rsidP="00DC0A88">
      <w:pPr>
        <w:spacing w:afterLines="60" w:after="144"/>
        <w:rPr>
          <w:sz w:val="16"/>
          <w:lang w:val="en-US"/>
        </w:rPr>
      </w:pPr>
      <w:r>
        <w:rPr>
          <w:lang w:val="en-US"/>
        </w:rPr>
        <w:t>__________________________________________________________________________________</w:t>
      </w:r>
      <w:bookmarkStart w:id="0" w:name="_GoBack"/>
      <w:bookmarkEnd w:id="0"/>
    </w:p>
    <w:p w:rsidR="008F7A83" w:rsidRPr="00B44A81" w:rsidRDefault="008F7A83" w:rsidP="008F7A83">
      <w:pPr>
        <w:tabs>
          <w:tab w:val="left" w:pos="3402"/>
        </w:tabs>
        <w:rPr>
          <w:sz w:val="16"/>
          <w:szCs w:val="16"/>
        </w:rPr>
      </w:pPr>
      <w:r w:rsidRPr="00B44A81">
        <w:rPr>
          <w:sz w:val="16"/>
        </w:rPr>
        <w:tab/>
        <w:t xml:space="preserve">(Фамилия, И., О., </w:t>
      </w:r>
      <w:proofErr w:type="gramStart"/>
      <w:r w:rsidRPr="00B44A81">
        <w:rPr>
          <w:sz w:val="16"/>
        </w:rPr>
        <w:t>место  работы</w:t>
      </w:r>
      <w:proofErr w:type="gramEnd"/>
      <w:r w:rsidRPr="00B44A81">
        <w:rPr>
          <w:sz w:val="16"/>
        </w:rPr>
        <w:t>, должность, ученое звание, степень)</w:t>
      </w:r>
    </w:p>
    <w:p w:rsidR="008F7A83" w:rsidRPr="00B44A81" w:rsidRDefault="008F7A83" w:rsidP="008F7A83">
      <w:pPr>
        <w:rPr>
          <w:sz w:val="16"/>
          <w:szCs w:val="16"/>
        </w:rPr>
      </w:pPr>
    </w:p>
    <w:p w:rsidR="008F7A83" w:rsidRPr="00B44A81" w:rsidRDefault="00B500AA" w:rsidP="008F7A83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alt="" style="position:absolute;left:0;text-align:left;margin-left:-4.2pt;margin-top:18.7pt;width:518.5pt;height:380pt;z-index:251659264;visibility:visible;mso-wrap-style:square;mso-wrap-edited:f;mso-width-percent:0;mso-height-percent:0;mso-wrap-distance-left:0;mso-position-horizontal-relative:margin;mso-width-percent:0;mso-height-percent:0;v-text-anchor:top" stroked="f">
            <v:fill opacity="0"/>
            <v:textbox inset="0,0,0,0">
              <w:txbxContent>
                <w:tbl>
                  <w:tblPr>
                    <w:tblW w:w="9923" w:type="dxa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9"/>
                    <w:gridCol w:w="436"/>
                    <w:gridCol w:w="6793"/>
                    <w:gridCol w:w="426"/>
                    <w:gridCol w:w="438"/>
                    <w:gridCol w:w="350"/>
                    <w:gridCol w:w="347"/>
                    <w:gridCol w:w="424"/>
                  </w:tblGrid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pacing w:before="12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679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pStyle w:val="Heading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Показатели оценки</w:t>
                        </w:r>
                      </w:p>
                    </w:tc>
                    <w:tc>
                      <w:tcPr>
                        <w:tcW w:w="198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Оценка</w:t>
                        </w: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0*</w:t>
                        </w:r>
                      </w:p>
                    </w:tc>
                  </w:tr>
                  <w:tr w:rsidR="008F7A83" w:rsidTr="00537B91">
                    <w:trPr>
                      <w:cantSplit/>
                      <w:trHeight w:val="227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Справочно-информационная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3A77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представленного материала заданию на ВКР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227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793" w:type="dxa"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Раскрытие актуальности тематики работы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Степень полноты обзора состояния вопроса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Корректность постановки задачи исследования и разработки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RPr="00B26C84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44A81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 w:rsidRPr="00B44A81">
                          <w:rPr>
                            <w:sz w:val="20"/>
                            <w:szCs w:val="20"/>
                          </w:rPr>
                          <w:t>Степень комплексности работы, применение в ней системы знаний из различных предметных областей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44A81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 w:rsidRPr="00B44A81">
                          <w:rPr>
                            <w:bCs/>
                            <w:sz w:val="20"/>
                            <w:szCs w:val="20"/>
                          </w:rPr>
                          <w:t xml:space="preserve">Использование информационных ресурсов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Использование современных пакетов компьютерных программ и технологий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 w:rsidP="009203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Наличие публикаций, участие в н.-т. конференциях, награды за участие в конкурсах, подтвержденных копиями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699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spacing w:before="6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Творческая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Оригинальность и новизна полученных результатов, научных, конструкторских и технологических решений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629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Ясность, четкость, последовательность и обоснованность изложения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300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Оформительская</w:t>
                        </w: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Уровень оформления текста ВКР: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65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общий уровень грамотности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278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стиль изложения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50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качество иллюстраций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Объем и качество выполнения графического материала, его соответствие тексту ВКР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требованиям стандарта оформления текста ВКР и графического материала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98"/>
                    </w:trPr>
                    <w:tc>
                      <w:tcPr>
                        <w:tcW w:w="7938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ИТОГОВАЯ ОЦЕНКА</w:t>
                        </w:r>
                      </w:p>
                    </w:tc>
                    <w:tc>
                      <w:tcPr>
                        <w:tcW w:w="198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F7A83" w:rsidRDefault="008F7A83" w:rsidP="008F7A83">
                  <w:pPr>
                    <w:rPr>
                      <w:b/>
                    </w:rPr>
                  </w:pPr>
                  <w:r>
                    <w:t xml:space="preserve"> * - не оценивается (трудно оценить)</w:t>
                  </w:r>
                </w:p>
                <w:p w:rsidR="008F7A83" w:rsidRDefault="008F7A83" w:rsidP="008F7A83"/>
              </w:txbxContent>
            </v:textbox>
            <w10:wrap type="square" side="largest" anchorx="margin"/>
          </v:shape>
        </w:pict>
      </w:r>
      <w:r w:rsidR="008F7A83" w:rsidRPr="00B44A81">
        <w:rPr>
          <w:b/>
        </w:rPr>
        <w:t>ОЦЕНКА ВЫПУСКНОЙ КВАЛИФИКАЦИОННОЙ РАБОТЫ</w:t>
      </w:r>
    </w:p>
    <w:p w:rsidR="008F7A83" w:rsidRPr="00B44A81" w:rsidRDefault="008F7A83" w:rsidP="008F7A83">
      <w:pPr>
        <w:pageBreakBefore/>
        <w:spacing w:line="360" w:lineRule="auto"/>
        <w:jc w:val="both"/>
      </w:pPr>
      <w:r w:rsidRPr="00B44A81">
        <w:rPr>
          <w:b/>
        </w:rPr>
        <w:lastRenderedPageBreak/>
        <w:t xml:space="preserve">Отмеченные достоинства: </w:t>
      </w:r>
      <w:r w:rsidRPr="00B44A81">
        <w:t>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rPr>
          <w:b/>
        </w:rPr>
        <w:t>Отмеченные недостатки:</w:t>
      </w:r>
      <w:r w:rsidRPr="00B44A81">
        <w:t>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r w:rsidRPr="00B44A81">
        <w:rPr>
          <w:b/>
        </w:rPr>
        <w:t>Заключение</w:t>
      </w:r>
      <w:r w:rsidRPr="00B44A81">
        <w:t>: Считаю, что ВКР студента ________________________ на тему: «______________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rPr>
          <w:sz w:val="16"/>
        </w:rPr>
      </w:pPr>
      <w:r w:rsidRPr="00B44A81">
        <w:t xml:space="preserve">_________________________________________________________________________________» </w:t>
      </w:r>
    </w:p>
    <w:p w:rsidR="008F7A83" w:rsidRPr="00B44A81" w:rsidRDefault="008F7A83" w:rsidP="008F7A83">
      <w:pPr>
        <w:ind w:left="1416" w:firstLine="708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:rsidR="008F7A83" w:rsidRDefault="008F7A83" w:rsidP="00DC0A88">
      <w:pPr>
        <w:jc w:val="both"/>
        <w:rPr>
          <w:lang w:eastAsia="ru-RU"/>
        </w:rPr>
      </w:pPr>
      <w:r w:rsidRPr="00B44A81">
        <w:t xml:space="preserve">соответствует требованиям Университета ИТМО, предъявляемым к ВКР и заслуживает оценки ___________________________, а её автор присуждения квалификации </w:t>
      </w:r>
      <w:r w:rsidR="00DC0A88">
        <w:rPr>
          <w:u w:val="single"/>
          <w:lang w:eastAsia="ru-RU"/>
        </w:rPr>
        <w:t>Магистр</w:t>
      </w:r>
      <w:r w:rsidR="00DC0A88" w:rsidRPr="00833088">
        <w:rPr>
          <w:lang w:eastAsia="ru-RU"/>
        </w:rPr>
        <w:t xml:space="preserve"> </w:t>
      </w:r>
      <w:r w:rsidR="00DC0A88" w:rsidRPr="00F62074">
        <w:rPr>
          <w:lang w:eastAsia="ru-RU"/>
        </w:rPr>
        <w:t xml:space="preserve">по направлению подготовки </w:t>
      </w:r>
      <w:r w:rsidR="00DC0A88" w:rsidRPr="003C22D6">
        <w:rPr>
          <w:u w:val="single"/>
          <w:lang w:eastAsia="ru-RU"/>
        </w:rPr>
        <w:t>09.0</w:t>
      </w:r>
      <w:r w:rsidR="00DC0A88">
        <w:rPr>
          <w:u w:val="single"/>
          <w:lang w:eastAsia="ru-RU"/>
        </w:rPr>
        <w:t>4</w:t>
      </w:r>
      <w:r w:rsidR="00DC0A88" w:rsidRPr="003C22D6">
        <w:rPr>
          <w:u w:val="single"/>
          <w:lang w:eastAsia="ru-RU"/>
        </w:rPr>
        <w:t>.02</w:t>
      </w:r>
      <w:r w:rsidR="00DC0A88" w:rsidRPr="000410B8">
        <w:rPr>
          <w:u w:val="single"/>
          <w:lang w:eastAsia="ru-RU"/>
        </w:rPr>
        <w:t xml:space="preserve"> </w:t>
      </w:r>
      <w:r w:rsidR="00DC0A88">
        <w:rPr>
          <w:u w:val="single"/>
          <w:lang w:eastAsia="ru-RU"/>
        </w:rPr>
        <w:t>Информационные системы и технологии</w:t>
      </w:r>
      <w:r w:rsidR="00DC0A88" w:rsidRPr="00F62074">
        <w:rPr>
          <w:lang w:eastAsia="ru-RU"/>
        </w:rPr>
        <w:t>.</w:t>
      </w:r>
    </w:p>
    <w:p w:rsidR="00DC0A88" w:rsidRDefault="00DC0A88" w:rsidP="00DC0A88">
      <w:pPr>
        <w:jc w:val="both"/>
        <w:rPr>
          <w:lang w:eastAsia="ru-RU"/>
        </w:rPr>
      </w:pPr>
    </w:p>
    <w:p w:rsidR="00DC0A88" w:rsidRPr="00B44A81" w:rsidRDefault="00DC0A88" w:rsidP="00DC0A88">
      <w:pPr>
        <w:jc w:val="both"/>
      </w:pPr>
    </w:p>
    <w:p w:rsidR="008F7A83" w:rsidRPr="00B44A81" w:rsidRDefault="008F7A83" w:rsidP="008F7A83">
      <w:pPr>
        <w:tabs>
          <w:tab w:val="left" w:pos="6237"/>
        </w:tabs>
      </w:pPr>
      <w:r w:rsidRPr="00B44A81">
        <w:t>Рецензент  ___________________            ___________________ «____» «_____________» 20</w:t>
      </w:r>
      <w:r w:rsidR="00DC0A88">
        <w:t>18</w:t>
      </w:r>
      <w:r w:rsidRPr="00B44A81">
        <w:t xml:space="preserve">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10"/>
        </w:rPr>
      </w:pPr>
    </w:p>
    <w:p w:rsidR="008F7A83" w:rsidRPr="00B44A81" w:rsidRDefault="008F7A83" w:rsidP="008F7A83">
      <w:pPr>
        <w:tabs>
          <w:tab w:val="left" w:pos="6237"/>
        </w:tabs>
      </w:pPr>
      <w:r w:rsidRPr="00B44A81">
        <w:t>С отзывом ознакомлен_____________       _________________ «____» «______________» 20</w:t>
      </w:r>
      <w:r w:rsidR="00DC0A88">
        <w:t>18</w:t>
      </w:r>
      <w:r w:rsidRPr="00B44A81">
        <w:t xml:space="preserve">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8"/>
          <w:shd w:val="clear" w:color="auto" w:fill="00FF00"/>
        </w:rPr>
      </w:pPr>
    </w:p>
    <w:p w:rsidR="00391E90" w:rsidRPr="00AE1138" w:rsidRDefault="008F7A83" w:rsidP="00DC0A88">
      <w:pPr>
        <w:rPr>
          <w:color w:val="FF0000"/>
        </w:rPr>
      </w:pPr>
      <w:r w:rsidRPr="00B44A81">
        <w:t>Принято «____» «___________» 20</w:t>
      </w:r>
      <w:r w:rsidR="00DC0A88">
        <w:t>18</w:t>
      </w:r>
      <w:r w:rsidRPr="00B44A81">
        <w:t xml:space="preserve">г.       Секретарь ГЭК _____________  </w:t>
      </w:r>
      <w:r w:rsidR="00DC0A88">
        <w:t>Маятин А.В.</w:t>
      </w:r>
    </w:p>
    <w:sectPr w:rsidR="00391E90" w:rsidRPr="00AE1138" w:rsidSect="00AE11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0AA" w:rsidRDefault="00B500AA">
      <w:r>
        <w:separator/>
      </w:r>
    </w:p>
  </w:endnote>
  <w:endnote w:type="continuationSeparator" w:id="0">
    <w:p w:rsidR="00B500AA" w:rsidRDefault="00B5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0AA" w:rsidRDefault="00B500AA">
      <w:r>
        <w:separator/>
      </w:r>
    </w:p>
  </w:footnote>
  <w:footnote w:type="continuationSeparator" w:id="0">
    <w:p w:rsidR="00B500AA" w:rsidRDefault="00B5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CB7"/>
    <w:rsid w:val="00044B1B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1F1F7C"/>
    <w:rsid w:val="00212895"/>
    <w:rsid w:val="00216D6C"/>
    <w:rsid w:val="002B586E"/>
    <w:rsid w:val="00325246"/>
    <w:rsid w:val="00326EEF"/>
    <w:rsid w:val="00331227"/>
    <w:rsid w:val="0035405E"/>
    <w:rsid w:val="00361D66"/>
    <w:rsid w:val="00391E90"/>
    <w:rsid w:val="003B5856"/>
    <w:rsid w:val="003E3119"/>
    <w:rsid w:val="003E3F47"/>
    <w:rsid w:val="004233C9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5F62C6"/>
    <w:rsid w:val="0060297A"/>
    <w:rsid w:val="00630497"/>
    <w:rsid w:val="00712210"/>
    <w:rsid w:val="00715E4B"/>
    <w:rsid w:val="00736F8B"/>
    <w:rsid w:val="0078730C"/>
    <w:rsid w:val="00795C3D"/>
    <w:rsid w:val="007A6E1C"/>
    <w:rsid w:val="007C1F6A"/>
    <w:rsid w:val="00807EFD"/>
    <w:rsid w:val="008F7A83"/>
    <w:rsid w:val="00906693"/>
    <w:rsid w:val="00965DCE"/>
    <w:rsid w:val="00981B1B"/>
    <w:rsid w:val="009A4FEB"/>
    <w:rsid w:val="009D0F8B"/>
    <w:rsid w:val="009E106A"/>
    <w:rsid w:val="00A32300"/>
    <w:rsid w:val="00A63975"/>
    <w:rsid w:val="00A65EA5"/>
    <w:rsid w:val="00A94989"/>
    <w:rsid w:val="00AC38E9"/>
    <w:rsid w:val="00AD20FE"/>
    <w:rsid w:val="00AE1138"/>
    <w:rsid w:val="00AF7FE0"/>
    <w:rsid w:val="00B0421D"/>
    <w:rsid w:val="00B40517"/>
    <w:rsid w:val="00B500AA"/>
    <w:rsid w:val="00B54C29"/>
    <w:rsid w:val="00C31E52"/>
    <w:rsid w:val="00C71BDE"/>
    <w:rsid w:val="00CD50D5"/>
    <w:rsid w:val="00DA4B95"/>
    <w:rsid w:val="00DC0A88"/>
    <w:rsid w:val="00E4741B"/>
    <w:rsid w:val="00E60EB9"/>
    <w:rsid w:val="00E8480B"/>
    <w:rsid w:val="00E902D7"/>
    <w:rsid w:val="00E9067D"/>
    <w:rsid w:val="00E9714B"/>
    <w:rsid w:val="00EB24C1"/>
    <w:rsid w:val="00F500E5"/>
    <w:rsid w:val="00F92DC8"/>
    <w:rsid w:val="00FC468E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FB749D"/>
  <w15:docId w15:val="{5D3B07E9-EBA5-9140-9AC2-EEA7F6A2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22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31227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3122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331227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rsid w:val="00331227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31227"/>
    <w:rPr>
      <w:rFonts w:ascii="Wingdings" w:hAnsi="Wingdings" w:cs="Wingdings"/>
    </w:rPr>
  </w:style>
  <w:style w:type="character" w:customStyle="1" w:styleId="WW8Num1z1">
    <w:name w:val="WW8Num1z1"/>
    <w:rsid w:val="00331227"/>
    <w:rPr>
      <w:rFonts w:ascii="Courier New" w:hAnsi="Courier New" w:cs="Courier New"/>
    </w:rPr>
  </w:style>
  <w:style w:type="character" w:customStyle="1" w:styleId="WW8Num1z3">
    <w:name w:val="WW8Num1z3"/>
    <w:rsid w:val="00331227"/>
    <w:rPr>
      <w:rFonts w:ascii="Symbol" w:hAnsi="Symbol" w:cs="Symbol"/>
    </w:rPr>
  </w:style>
  <w:style w:type="character" w:customStyle="1" w:styleId="WW8Num2z0">
    <w:name w:val="WW8Num2z0"/>
    <w:rsid w:val="00331227"/>
    <w:rPr>
      <w:rFonts w:ascii="Wingdings" w:hAnsi="Wingdings" w:cs="Wingdings"/>
    </w:rPr>
  </w:style>
  <w:style w:type="character" w:customStyle="1" w:styleId="WW8Num2z3">
    <w:name w:val="WW8Num2z3"/>
    <w:rsid w:val="00331227"/>
    <w:rPr>
      <w:rFonts w:ascii="Symbol" w:hAnsi="Symbol" w:cs="Symbol"/>
    </w:rPr>
  </w:style>
  <w:style w:type="character" w:customStyle="1" w:styleId="WW8Num2z4">
    <w:name w:val="WW8Num2z4"/>
    <w:rsid w:val="00331227"/>
    <w:rPr>
      <w:rFonts w:ascii="Courier New" w:hAnsi="Courier New" w:cs="Courier New"/>
    </w:rPr>
  </w:style>
  <w:style w:type="character" w:customStyle="1" w:styleId="WW8Num4z0">
    <w:name w:val="WW8Num4z0"/>
    <w:rsid w:val="00331227"/>
    <w:rPr>
      <w:rFonts w:ascii="Wingdings" w:hAnsi="Wingdings" w:cs="Wingdings"/>
      <w:sz w:val="40"/>
    </w:rPr>
  </w:style>
  <w:style w:type="character" w:customStyle="1" w:styleId="WW8Num4z1">
    <w:name w:val="WW8Num4z1"/>
    <w:rsid w:val="00331227"/>
    <w:rPr>
      <w:rFonts w:ascii="Courier New" w:hAnsi="Courier New" w:cs="Courier New"/>
    </w:rPr>
  </w:style>
  <w:style w:type="character" w:customStyle="1" w:styleId="WW8Num4z2">
    <w:name w:val="WW8Num4z2"/>
    <w:rsid w:val="00331227"/>
    <w:rPr>
      <w:rFonts w:ascii="Wingdings" w:hAnsi="Wingdings" w:cs="Wingdings"/>
    </w:rPr>
  </w:style>
  <w:style w:type="character" w:customStyle="1" w:styleId="WW8Num4z3">
    <w:name w:val="WW8Num4z3"/>
    <w:rsid w:val="00331227"/>
    <w:rPr>
      <w:rFonts w:ascii="Symbol" w:hAnsi="Symbol" w:cs="Symbol"/>
    </w:rPr>
  </w:style>
  <w:style w:type="character" w:customStyle="1" w:styleId="WW8Num5z0">
    <w:name w:val="WW8Num5z0"/>
    <w:rsid w:val="00331227"/>
    <w:rPr>
      <w:rFonts w:ascii="Wingdings" w:hAnsi="Wingdings" w:cs="Wingdings"/>
    </w:rPr>
  </w:style>
  <w:style w:type="character" w:customStyle="1" w:styleId="WW8Num5z3">
    <w:name w:val="WW8Num5z3"/>
    <w:rsid w:val="00331227"/>
    <w:rPr>
      <w:rFonts w:ascii="Symbol" w:hAnsi="Symbol" w:cs="Symbol"/>
    </w:rPr>
  </w:style>
  <w:style w:type="character" w:customStyle="1" w:styleId="WW8Num5z4">
    <w:name w:val="WW8Num5z4"/>
    <w:rsid w:val="00331227"/>
    <w:rPr>
      <w:rFonts w:ascii="Courier New" w:hAnsi="Courier New" w:cs="Courier New"/>
    </w:rPr>
  </w:style>
  <w:style w:type="character" w:customStyle="1" w:styleId="WW8Num6z1">
    <w:name w:val="WW8Num6z1"/>
    <w:rsid w:val="00331227"/>
    <w:rPr>
      <w:rFonts w:ascii="Courier New" w:hAnsi="Courier New" w:cs="Courier New"/>
    </w:rPr>
  </w:style>
  <w:style w:type="character" w:customStyle="1" w:styleId="WW8Num6z2">
    <w:name w:val="WW8Num6z2"/>
    <w:rsid w:val="00331227"/>
    <w:rPr>
      <w:rFonts w:ascii="Wingdings" w:hAnsi="Wingdings" w:cs="Wingdings"/>
    </w:rPr>
  </w:style>
  <w:style w:type="character" w:customStyle="1" w:styleId="WW8Num6z3">
    <w:name w:val="WW8Num6z3"/>
    <w:rsid w:val="00331227"/>
    <w:rPr>
      <w:rFonts w:ascii="Symbol" w:hAnsi="Symbol" w:cs="Symbol"/>
    </w:rPr>
  </w:style>
  <w:style w:type="character" w:customStyle="1" w:styleId="WW8Num7z0">
    <w:name w:val="WW8Num7z0"/>
    <w:rsid w:val="00331227"/>
    <w:rPr>
      <w:rFonts w:cs="Times New Roman"/>
      <w:sz w:val="28"/>
      <w:szCs w:val="28"/>
    </w:rPr>
  </w:style>
  <w:style w:type="character" w:customStyle="1" w:styleId="WW8Num7z1">
    <w:name w:val="WW8Num7z1"/>
    <w:rsid w:val="00331227"/>
    <w:rPr>
      <w:rFonts w:cs="Times New Roman"/>
    </w:rPr>
  </w:style>
  <w:style w:type="character" w:customStyle="1" w:styleId="WW8Num8z0">
    <w:name w:val="WW8Num8z0"/>
    <w:rsid w:val="00331227"/>
    <w:rPr>
      <w:rFonts w:ascii="TimesET" w:hAnsi="TimesET" w:cs="TimesET"/>
    </w:rPr>
  </w:style>
  <w:style w:type="character" w:customStyle="1" w:styleId="WW8Num8z1">
    <w:name w:val="WW8Num8z1"/>
    <w:rsid w:val="00331227"/>
    <w:rPr>
      <w:rFonts w:ascii="Courier New" w:hAnsi="Courier New" w:cs="Courier New"/>
    </w:rPr>
  </w:style>
  <w:style w:type="character" w:customStyle="1" w:styleId="WW8Num8z2">
    <w:name w:val="WW8Num8z2"/>
    <w:rsid w:val="00331227"/>
    <w:rPr>
      <w:rFonts w:ascii="Wingdings" w:hAnsi="Wingdings" w:cs="Wingdings"/>
    </w:rPr>
  </w:style>
  <w:style w:type="character" w:customStyle="1" w:styleId="WW8Num8z3">
    <w:name w:val="WW8Num8z3"/>
    <w:rsid w:val="00331227"/>
    <w:rPr>
      <w:rFonts w:ascii="Symbol" w:hAnsi="Symbol" w:cs="Symbol"/>
    </w:rPr>
  </w:style>
  <w:style w:type="character" w:customStyle="1" w:styleId="WW8Num9z0">
    <w:name w:val="WW8Num9z0"/>
    <w:rsid w:val="00331227"/>
    <w:rPr>
      <w:rFonts w:ascii="Wingdings" w:hAnsi="Wingdings" w:cs="Wingdings"/>
    </w:rPr>
  </w:style>
  <w:style w:type="character" w:customStyle="1" w:styleId="WW8Num9z3">
    <w:name w:val="WW8Num9z3"/>
    <w:rsid w:val="00331227"/>
    <w:rPr>
      <w:rFonts w:ascii="Symbol" w:hAnsi="Symbol" w:cs="Symbol"/>
    </w:rPr>
  </w:style>
  <w:style w:type="character" w:customStyle="1" w:styleId="WW8Num9z4">
    <w:name w:val="WW8Num9z4"/>
    <w:rsid w:val="00331227"/>
    <w:rPr>
      <w:rFonts w:ascii="Courier New" w:hAnsi="Courier New" w:cs="Courier New"/>
    </w:rPr>
  </w:style>
  <w:style w:type="character" w:customStyle="1" w:styleId="WW8Num10z0">
    <w:name w:val="WW8Num10z0"/>
    <w:rsid w:val="00331227"/>
    <w:rPr>
      <w:rFonts w:ascii="Symbol" w:eastAsia="Times New Roman" w:hAnsi="Symbol" w:cs="Times New Roman"/>
    </w:rPr>
  </w:style>
  <w:style w:type="character" w:customStyle="1" w:styleId="WW8Num10z1">
    <w:name w:val="WW8Num10z1"/>
    <w:rsid w:val="00331227"/>
    <w:rPr>
      <w:rFonts w:ascii="Courier New" w:hAnsi="Courier New" w:cs="Courier New"/>
    </w:rPr>
  </w:style>
  <w:style w:type="character" w:customStyle="1" w:styleId="WW8Num10z2">
    <w:name w:val="WW8Num10z2"/>
    <w:rsid w:val="00331227"/>
    <w:rPr>
      <w:rFonts w:ascii="Wingdings" w:hAnsi="Wingdings" w:cs="Wingdings"/>
    </w:rPr>
  </w:style>
  <w:style w:type="character" w:customStyle="1" w:styleId="WW8Num10z3">
    <w:name w:val="WW8Num10z3"/>
    <w:rsid w:val="00331227"/>
    <w:rPr>
      <w:rFonts w:ascii="Symbol" w:hAnsi="Symbol" w:cs="Symbol"/>
    </w:rPr>
  </w:style>
  <w:style w:type="character" w:customStyle="1" w:styleId="WW8Num11z0">
    <w:name w:val="WW8Num11z0"/>
    <w:rsid w:val="00331227"/>
    <w:rPr>
      <w:rFonts w:ascii="Wingdings" w:hAnsi="Wingdings" w:cs="Wingdings"/>
    </w:rPr>
  </w:style>
  <w:style w:type="character" w:customStyle="1" w:styleId="WW8Num11z3">
    <w:name w:val="WW8Num11z3"/>
    <w:rsid w:val="00331227"/>
    <w:rPr>
      <w:rFonts w:ascii="Symbol" w:hAnsi="Symbol" w:cs="Symbol"/>
    </w:rPr>
  </w:style>
  <w:style w:type="character" w:customStyle="1" w:styleId="WW8Num11z4">
    <w:name w:val="WW8Num11z4"/>
    <w:rsid w:val="00331227"/>
    <w:rPr>
      <w:rFonts w:ascii="Courier New" w:hAnsi="Courier New" w:cs="Courier New"/>
    </w:rPr>
  </w:style>
  <w:style w:type="character" w:customStyle="1" w:styleId="WW8Num12z0">
    <w:name w:val="WW8Num12z0"/>
    <w:rsid w:val="00331227"/>
    <w:rPr>
      <w:rFonts w:ascii="Symbol" w:eastAsia="Times New Roman" w:hAnsi="Symbol" w:cs="Times New Roman"/>
    </w:rPr>
  </w:style>
  <w:style w:type="character" w:customStyle="1" w:styleId="WW8Num12z1">
    <w:name w:val="WW8Num12z1"/>
    <w:rsid w:val="00331227"/>
    <w:rPr>
      <w:rFonts w:ascii="Courier New" w:hAnsi="Courier New" w:cs="Courier New"/>
    </w:rPr>
  </w:style>
  <w:style w:type="character" w:customStyle="1" w:styleId="WW8Num12z2">
    <w:name w:val="WW8Num12z2"/>
    <w:rsid w:val="00331227"/>
    <w:rPr>
      <w:rFonts w:ascii="Wingdings" w:hAnsi="Wingdings" w:cs="Wingdings"/>
    </w:rPr>
  </w:style>
  <w:style w:type="character" w:customStyle="1" w:styleId="WW8Num12z3">
    <w:name w:val="WW8Num12z3"/>
    <w:rsid w:val="00331227"/>
    <w:rPr>
      <w:rFonts w:ascii="Symbol" w:hAnsi="Symbol" w:cs="Symbol"/>
    </w:rPr>
  </w:style>
  <w:style w:type="character" w:customStyle="1" w:styleId="WW8Num13z0">
    <w:name w:val="WW8Num13z0"/>
    <w:rsid w:val="00331227"/>
    <w:rPr>
      <w:rFonts w:ascii="Wingdings" w:hAnsi="Wingdings" w:cs="Wingdings"/>
    </w:rPr>
  </w:style>
  <w:style w:type="character" w:customStyle="1" w:styleId="WW8Num13z1">
    <w:name w:val="WW8Num13z1"/>
    <w:rsid w:val="00331227"/>
    <w:rPr>
      <w:rFonts w:ascii="Courier New" w:hAnsi="Courier New" w:cs="Courier New"/>
    </w:rPr>
  </w:style>
  <w:style w:type="character" w:customStyle="1" w:styleId="WW8Num13z3">
    <w:name w:val="WW8Num13z3"/>
    <w:rsid w:val="00331227"/>
    <w:rPr>
      <w:rFonts w:ascii="Symbol" w:hAnsi="Symbol" w:cs="Symbol"/>
    </w:rPr>
  </w:style>
  <w:style w:type="character" w:customStyle="1" w:styleId="WW8Num14z0">
    <w:name w:val="WW8Num14z0"/>
    <w:rsid w:val="00331227"/>
    <w:rPr>
      <w:rFonts w:ascii="Times New Roman" w:hAnsi="Times New Roman" w:cs="Times New Roman"/>
    </w:rPr>
  </w:style>
  <w:style w:type="character" w:customStyle="1" w:styleId="WW8Num14z1">
    <w:name w:val="WW8Num14z1"/>
    <w:rsid w:val="00331227"/>
    <w:rPr>
      <w:rFonts w:ascii="Courier New" w:hAnsi="Courier New" w:cs="Courier New"/>
    </w:rPr>
  </w:style>
  <w:style w:type="character" w:customStyle="1" w:styleId="WW8Num14z2">
    <w:name w:val="WW8Num14z2"/>
    <w:rsid w:val="00331227"/>
    <w:rPr>
      <w:rFonts w:ascii="Wingdings" w:hAnsi="Wingdings" w:cs="Wingdings"/>
    </w:rPr>
  </w:style>
  <w:style w:type="character" w:customStyle="1" w:styleId="WW8Num14z3">
    <w:name w:val="WW8Num14z3"/>
    <w:rsid w:val="00331227"/>
    <w:rPr>
      <w:rFonts w:ascii="Symbol" w:hAnsi="Symbol" w:cs="Symbol"/>
    </w:rPr>
  </w:style>
  <w:style w:type="character" w:customStyle="1" w:styleId="1">
    <w:name w:val="Основной шрифт абзаца1"/>
    <w:rsid w:val="00331227"/>
  </w:style>
  <w:style w:type="character" w:customStyle="1" w:styleId="f">
    <w:name w:val="f"/>
    <w:rsid w:val="00331227"/>
    <w:rPr>
      <w:rFonts w:cs="Times New Roman"/>
    </w:rPr>
  </w:style>
  <w:style w:type="character" w:customStyle="1" w:styleId="2">
    <w:name w:val="Знак Знак2"/>
    <w:rsid w:val="00331227"/>
    <w:rPr>
      <w:rFonts w:eastAsia="Calibri"/>
      <w:sz w:val="26"/>
      <w:lang w:val="ru-RU" w:eastAsia="ar-SA" w:bidi="ar-SA"/>
    </w:rPr>
  </w:style>
  <w:style w:type="character" w:customStyle="1" w:styleId="10">
    <w:name w:val="Знак Знак1"/>
    <w:rsid w:val="00331227"/>
    <w:rPr>
      <w:rFonts w:eastAsia="Calibri"/>
      <w:b/>
      <w:sz w:val="26"/>
      <w:lang w:val="ru-RU" w:eastAsia="ar-SA" w:bidi="ar-SA"/>
    </w:rPr>
  </w:style>
  <w:style w:type="character" w:customStyle="1" w:styleId="a">
    <w:name w:val="Знак Знак"/>
    <w:rsid w:val="00331227"/>
    <w:rPr>
      <w:sz w:val="24"/>
      <w:lang w:val="ru-RU" w:eastAsia="ar-SA" w:bidi="ar-SA"/>
    </w:rPr>
  </w:style>
  <w:style w:type="character" w:styleId="PageNumber">
    <w:name w:val="page number"/>
    <w:basedOn w:val="1"/>
    <w:rsid w:val="00331227"/>
  </w:style>
  <w:style w:type="character" w:styleId="Hyperlink">
    <w:name w:val="Hyperlink"/>
    <w:rsid w:val="00331227"/>
    <w:rPr>
      <w:color w:val="0000FF"/>
      <w:u w:val="single"/>
    </w:rPr>
  </w:style>
  <w:style w:type="character" w:customStyle="1" w:styleId="3">
    <w:name w:val="Знак Знак3"/>
    <w:rsid w:val="00331227"/>
    <w:rPr>
      <w:sz w:val="24"/>
      <w:szCs w:val="24"/>
    </w:rPr>
  </w:style>
  <w:style w:type="character" w:styleId="Emphasis">
    <w:name w:val="Emphasis"/>
    <w:qFormat/>
    <w:rsid w:val="00331227"/>
    <w:rPr>
      <w:i/>
      <w:iCs/>
    </w:rPr>
  </w:style>
  <w:style w:type="paragraph" w:customStyle="1" w:styleId="a0">
    <w:name w:val="Заголовок"/>
    <w:basedOn w:val="Normal"/>
    <w:next w:val="BodyText"/>
    <w:rsid w:val="003312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31227"/>
    <w:pPr>
      <w:spacing w:after="120"/>
    </w:pPr>
  </w:style>
  <w:style w:type="paragraph" w:styleId="List">
    <w:name w:val="List"/>
    <w:basedOn w:val="BodyText"/>
    <w:rsid w:val="00331227"/>
    <w:rPr>
      <w:rFonts w:cs="Mangal"/>
    </w:rPr>
  </w:style>
  <w:style w:type="paragraph" w:customStyle="1" w:styleId="11">
    <w:name w:val="Название1"/>
    <w:basedOn w:val="Normal"/>
    <w:rsid w:val="00331227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rsid w:val="00331227"/>
    <w:pPr>
      <w:suppressLineNumbers/>
    </w:pPr>
    <w:rPr>
      <w:rFonts w:cs="Mangal"/>
    </w:rPr>
  </w:style>
  <w:style w:type="paragraph" w:customStyle="1" w:styleId="Default">
    <w:name w:val="Default"/>
    <w:rsid w:val="00331227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1">
    <w:name w:val="Знак Знак Знак Знак Знак Знак"/>
    <w:basedOn w:val="Normal"/>
    <w:rsid w:val="00331227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Normal"/>
    <w:rsid w:val="00331227"/>
    <w:pPr>
      <w:spacing w:after="120" w:line="480" w:lineRule="auto"/>
    </w:pPr>
  </w:style>
  <w:style w:type="paragraph" w:customStyle="1" w:styleId="31">
    <w:name w:val="Основной текст 31"/>
    <w:basedOn w:val="Normal"/>
    <w:rsid w:val="00331227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Normal"/>
    <w:rsid w:val="00331227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331227"/>
    <w:pPr>
      <w:spacing w:after="120"/>
      <w:ind w:left="283"/>
    </w:pPr>
  </w:style>
  <w:style w:type="paragraph" w:styleId="Title">
    <w:name w:val="Title"/>
    <w:basedOn w:val="Normal"/>
    <w:next w:val="Subtitle"/>
    <w:qFormat/>
    <w:rsid w:val="00331227"/>
    <w:pPr>
      <w:spacing w:line="360" w:lineRule="auto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next w:val="BodyText"/>
    <w:qFormat/>
    <w:rsid w:val="00331227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331227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Normal"/>
    <w:rsid w:val="00331227"/>
    <w:pPr>
      <w:spacing w:before="280" w:after="280"/>
    </w:pPr>
  </w:style>
  <w:style w:type="paragraph" w:styleId="Footer">
    <w:name w:val="footer"/>
    <w:basedOn w:val="Normal"/>
    <w:rsid w:val="00331227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rsid w:val="00331227"/>
    <w:pPr>
      <w:suppressLineNumbers/>
    </w:pPr>
  </w:style>
  <w:style w:type="paragraph" w:customStyle="1" w:styleId="a3">
    <w:name w:val="Заголовок таблицы"/>
    <w:basedOn w:val="a2"/>
    <w:rsid w:val="00331227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  <w:rsid w:val="00331227"/>
  </w:style>
  <w:style w:type="paragraph" w:styleId="Header">
    <w:name w:val="header"/>
    <w:basedOn w:val="Normal"/>
    <w:rsid w:val="00331227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3889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Трофимов Владислав</cp:lastModifiedBy>
  <cp:revision>3</cp:revision>
  <cp:lastPrinted>2016-01-26T10:08:00Z</cp:lastPrinted>
  <dcterms:created xsi:type="dcterms:W3CDTF">2018-05-04T19:29:00Z</dcterms:created>
  <dcterms:modified xsi:type="dcterms:W3CDTF">2018-05-16T07:10:00Z</dcterms:modified>
</cp:coreProperties>
</file>